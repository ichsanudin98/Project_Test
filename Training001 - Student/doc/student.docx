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BC" w:rsidRPr="007031A2" w:rsidRDefault="003515BC" w:rsidP="003E549C">
      <w:pPr>
        <w:widowControl w:val="0"/>
        <w:numPr>
          <w:ilvl w:val="0"/>
          <w:numId w:val="1"/>
        </w:numPr>
        <w:suppressAutoHyphens/>
        <w:spacing w:after="0" w:line="240" w:lineRule="auto"/>
        <w:rPr>
          <w:b/>
        </w:rPr>
      </w:pPr>
      <w:r w:rsidRPr="007031A2">
        <w:rPr>
          <w:b/>
        </w:rPr>
        <w:t>Course</w:t>
      </w:r>
      <w:r w:rsidR="009B4BF0" w:rsidRPr="007031A2">
        <w:rPr>
          <w:b/>
        </w:rPr>
        <w:t xml:space="preserve"> </w:t>
      </w:r>
      <w:r w:rsidRPr="007031A2">
        <w:rPr>
          <w:b/>
        </w:rPr>
        <w:t>Entity</w:t>
      </w:r>
    </w:p>
    <w:p w:rsidR="003515BC" w:rsidRPr="003003D4" w:rsidRDefault="003515BC" w:rsidP="003E549C">
      <w:pPr>
        <w:spacing w:after="0"/>
        <w:ind w:left="720"/>
      </w:pPr>
      <w:proofErr w:type="spellStart"/>
      <w:proofErr w:type="gramStart"/>
      <w:r>
        <w:rPr>
          <w:bCs/>
        </w:rPr>
        <w:t>Url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course_entity.php</w:t>
      </w:r>
      <w:proofErr w:type="spellEnd"/>
    </w:p>
    <w:p w:rsidR="003515BC" w:rsidRDefault="003515BC" w:rsidP="003E549C">
      <w:pPr>
        <w:spacing w:after="0"/>
      </w:pPr>
      <w:r>
        <w:tab/>
        <w:t xml:space="preserve">Request </w:t>
      </w:r>
      <w:proofErr w:type="gramStart"/>
      <w:r>
        <w:t>Parameters :</w:t>
      </w:r>
      <w:proofErr w:type="gramEnd"/>
    </w:p>
    <w:p w:rsidR="003515BC" w:rsidRDefault="003E549C" w:rsidP="003E549C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CID</w:t>
      </w:r>
      <w:r w:rsidR="003515BC">
        <w:tab/>
      </w:r>
      <w:r w:rsidR="003515BC">
        <w:tab/>
        <w:t xml:space="preserve">= </w:t>
      </w:r>
      <w:r>
        <w:t xml:space="preserve">Course </w:t>
      </w:r>
      <w:r w:rsidR="003515BC">
        <w:t>ID</w:t>
      </w:r>
    </w:p>
    <w:p w:rsidR="003515BC" w:rsidRDefault="003515BC" w:rsidP="003E549C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N</w:t>
      </w:r>
      <w:r w:rsidR="003E549C">
        <w:t>M</w:t>
      </w:r>
      <w:r>
        <w:tab/>
      </w:r>
      <w:r>
        <w:tab/>
        <w:t>= Name</w:t>
      </w:r>
      <w:bookmarkStart w:id="0" w:name="_GoBack"/>
      <w:bookmarkEnd w:id="0"/>
    </w:p>
    <w:p w:rsidR="003515BC" w:rsidRDefault="003515BC" w:rsidP="003E549C">
      <w:pPr>
        <w:widowControl w:val="0"/>
        <w:suppressAutoHyphens/>
        <w:spacing w:after="0" w:line="240" w:lineRule="auto"/>
        <w:ind w:left="1080"/>
      </w:pPr>
    </w:p>
    <w:p w:rsidR="003515BC" w:rsidRDefault="003515BC" w:rsidP="003E549C">
      <w:pPr>
        <w:spacing w:after="0"/>
      </w:pPr>
      <w:r>
        <w:tab/>
        <w:t xml:space="preserve">JSON </w:t>
      </w:r>
      <w:proofErr w:type="gramStart"/>
      <w:r>
        <w:t>Response :</w:t>
      </w:r>
      <w:proofErr w:type="gramEnd"/>
    </w:p>
    <w:p w:rsidR="003515BC" w:rsidRDefault="003515BC" w:rsidP="003E549C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</w:pPr>
      <w:r>
        <w:t>RC</w:t>
      </w:r>
      <w:r>
        <w:tab/>
      </w:r>
      <w:r>
        <w:tab/>
        <w:t>= Response Code (0 if success, 1 if error, 2 if session is expired/invalid)</w:t>
      </w:r>
    </w:p>
    <w:p w:rsidR="003515BC" w:rsidRDefault="003515BC" w:rsidP="003E549C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</w:pPr>
      <w:r>
        <w:t>RM</w:t>
      </w:r>
      <w:r>
        <w:tab/>
      </w:r>
      <w:r>
        <w:tab/>
        <w:t>= Response Message (empty if success)</w:t>
      </w:r>
    </w:p>
    <w:p w:rsidR="003E549C" w:rsidRDefault="003E549C" w:rsidP="003E549C">
      <w:pPr>
        <w:widowControl w:val="0"/>
        <w:suppressAutoHyphens/>
        <w:spacing w:after="0" w:line="240" w:lineRule="auto"/>
        <w:ind w:left="1080"/>
      </w:pPr>
    </w:p>
    <w:p w:rsidR="003E549C" w:rsidRPr="007031A2" w:rsidRDefault="003E549C" w:rsidP="003E549C">
      <w:pPr>
        <w:widowControl w:val="0"/>
        <w:numPr>
          <w:ilvl w:val="0"/>
          <w:numId w:val="1"/>
        </w:numPr>
        <w:suppressAutoHyphens/>
        <w:spacing w:after="0" w:line="240" w:lineRule="auto"/>
        <w:rPr>
          <w:b/>
        </w:rPr>
      </w:pPr>
      <w:r w:rsidRPr="007031A2">
        <w:rPr>
          <w:b/>
        </w:rPr>
        <w:t>Student</w:t>
      </w:r>
      <w:r w:rsidR="009B4BF0" w:rsidRPr="007031A2">
        <w:rPr>
          <w:b/>
        </w:rPr>
        <w:t xml:space="preserve"> </w:t>
      </w:r>
      <w:r w:rsidRPr="007031A2">
        <w:rPr>
          <w:b/>
        </w:rPr>
        <w:t>Course</w:t>
      </w:r>
      <w:r w:rsidR="009B4BF0" w:rsidRPr="007031A2">
        <w:rPr>
          <w:b/>
        </w:rPr>
        <w:t xml:space="preserve"> </w:t>
      </w:r>
      <w:r w:rsidRPr="007031A2">
        <w:rPr>
          <w:b/>
        </w:rPr>
        <w:t>Entity</w:t>
      </w:r>
    </w:p>
    <w:p w:rsidR="003E549C" w:rsidRPr="003003D4" w:rsidRDefault="003E549C" w:rsidP="003E549C">
      <w:pPr>
        <w:spacing w:after="0"/>
        <w:ind w:left="720"/>
      </w:pPr>
      <w:proofErr w:type="spellStart"/>
      <w:proofErr w:type="gramStart"/>
      <w:r>
        <w:rPr>
          <w:bCs/>
        </w:rPr>
        <w:t>Url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student_course_entity.php</w:t>
      </w:r>
      <w:proofErr w:type="spellEnd"/>
    </w:p>
    <w:p w:rsidR="003E549C" w:rsidRDefault="003E549C" w:rsidP="003E549C">
      <w:pPr>
        <w:spacing w:after="0"/>
      </w:pPr>
      <w:r>
        <w:tab/>
        <w:t xml:space="preserve">Request </w:t>
      </w:r>
      <w:proofErr w:type="gramStart"/>
      <w:r>
        <w:t>Parameters :</w:t>
      </w:r>
      <w:proofErr w:type="gramEnd"/>
    </w:p>
    <w:p w:rsidR="003E549C" w:rsidRDefault="003E549C" w:rsidP="003E549C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SID</w:t>
      </w:r>
      <w:r>
        <w:tab/>
      </w:r>
      <w:r>
        <w:tab/>
        <w:t>= Student ID</w:t>
      </w:r>
    </w:p>
    <w:p w:rsidR="003E549C" w:rsidRDefault="003E549C" w:rsidP="003E549C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SN</w:t>
      </w:r>
      <w:r>
        <w:tab/>
      </w:r>
      <w:r>
        <w:tab/>
        <w:t>= Student NIK</w:t>
      </w:r>
    </w:p>
    <w:p w:rsidR="009B4BF0" w:rsidRDefault="003E549C" w:rsidP="009B4BF0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CI</w:t>
      </w:r>
      <w:r>
        <w:tab/>
      </w:r>
      <w:r>
        <w:tab/>
        <w:t>= Course Id</w:t>
      </w:r>
    </w:p>
    <w:p w:rsidR="003E549C" w:rsidRDefault="003E549C" w:rsidP="003E549C">
      <w:pPr>
        <w:widowControl w:val="0"/>
        <w:suppressAutoHyphens/>
        <w:spacing w:after="0" w:line="240" w:lineRule="auto"/>
        <w:ind w:left="1080"/>
      </w:pPr>
    </w:p>
    <w:p w:rsidR="003E549C" w:rsidRDefault="003E549C" w:rsidP="003E549C">
      <w:pPr>
        <w:spacing w:after="0"/>
      </w:pPr>
      <w:r>
        <w:tab/>
        <w:t xml:space="preserve">JSON </w:t>
      </w:r>
      <w:proofErr w:type="gramStart"/>
      <w:r>
        <w:t>Response :</w:t>
      </w:r>
      <w:proofErr w:type="gramEnd"/>
    </w:p>
    <w:p w:rsidR="003E549C" w:rsidRDefault="003E549C" w:rsidP="003E549C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</w:pPr>
      <w:r>
        <w:t>RC</w:t>
      </w:r>
      <w:r>
        <w:tab/>
      </w:r>
      <w:r>
        <w:tab/>
        <w:t>= Response Code (0 if success, 1 if error, 2 if session is expired/invalid)</w:t>
      </w:r>
    </w:p>
    <w:p w:rsidR="003E549C" w:rsidRDefault="003E549C" w:rsidP="003E549C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</w:pPr>
      <w:r>
        <w:t>RM</w:t>
      </w:r>
      <w:r>
        <w:tab/>
      </w:r>
      <w:r>
        <w:tab/>
        <w:t>= Response Message (empty if success)</w:t>
      </w:r>
    </w:p>
    <w:p w:rsidR="009B4BF0" w:rsidRDefault="009B4BF0" w:rsidP="009B4BF0">
      <w:pPr>
        <w:widowControl w:val="0"/>
        <w:suppressAutoHyphens/>
        <w:spacing w:after="0" w:line="240" w:lineRule="auto"/>
        <w:ind w:left="1080"/>
      </w:pPr>
    </w:p>
    <w:p w:rsidR="009B4BF0" w:rsidRPr="007031A2" w:rsidRDefault="009B4BF0" w:rsidP="009B4BF0">
      <w:pPr>
        <w:widowControl w:val="0"/>
        <w:numPr>
          <w:ilvl w:val="0"/>
          <w:numId w:val="1"/>
        </w:numPr>
        <w:suppressAutoHyphens/>
        <w:spacing w:after="0" w:line="240" w:lineRule="auto"/>
        <w:rPr>
          <w:b/>
        </w:rPr>
      </w:pPr>
      <w:r w:rsidRPr="007031A2">
        <w:rPr>
          <w:b/>
        </w:rPr>
        <w:t>Student Entity</w:t>
      </w:r>
    </w:p>
    <w:p w:rsidR="009B4BF0" w:rsidRPr="003003D4" w:rsidRDefault="009B4BF0" w:rsidP="009B4BF0">
      <w:pPr>
        <w:spacing w:after="0"/>
        <w:ind w:left="720"/>
      </w:pPr>
      <w:proofErr w:type="spellStart"/>
      <w:proofErr w:type="gramStart"/>
      <w:r>
        <w:rPr>
          <w:bCs/>
        </w:rPr>
        <w:t>Url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student_course_entity.php</w:t>
      </w:r>
      <w:proofErr w:type="spellEnd"/>
    </w:p>
    <w:p w:rsidR="009B4BF0" w:rsidRDefault="009B4BF0" w:rsidP="009B4BF0">
      <w:pPr>
        <w:spacing w:after="0"/>
      </w:pPr>
      <w:r>
        <w:tab/>
        <w:t xml:space="preserve">Request </w:t>
      </w:r>
      <w:proofErr w:type="gramStart"/>
      <w:r>
        <w:t>Parameters :</w:t>
      </w:r>
      <w:proofErr w:type="gramEnd"/>
    </w:p>
    <w:p w:rsidR="009B4BF0" w:rsidRDefault="009B4BF0" w:rsidP="009B4BF0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SID</w:t>
      </w:r>
      <w:r>
        <w:tab/>
      </w:r>
      <w:r>
        <w:tab/>
        <w:t>= Student ID</w:t>
      </w:r>
    </w:p>
    <w:p w:rsidR="009B4BF0" w:rsidRDefault="009B4BF0" w:rsidP="009B4BF0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SN</w:t>
      </w:r>
      <w:r>
        <w:tab/>
      </w:r>
      <w:r>
        <w:tab/>
        <w:t>= Student NIK</w:t>
      </w:r>
    </w:p>
    <w:p w:rsidR="009B4BF0" w:rsidRDefault="009B4BF0" w:rsidP="009B4BF0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NM</w:t>
      </w:r>
      <w:r>
        <w:tab/>
      </w:r>
      <w:r>
        <w:tab/>
        <w:t>= Name</w:t>
      </w:r>
    </w:p>
    <w:p w:rsidR="009B4BF0" w:rsidRDefault="009B4BF0" w:rsidP="009B4BF0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MJR</w:t>
      </w:r>
      <w:r>
        <w:tab/>
        <w:t>= Majors</w:t>
      </w:r>
    </w:p>
    <w:p w:rsidR="009B4BF0" w:rsidRDefault="009B4BF0" w:rsidP="009B4BF0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</w:pPr>
      <w:r>
        <w:t>PH</w:t>
      </w:r>
      <w:r>
        <w:tab/>
      </w:r>
      <w:r>
        <w:tab/>
        <w:t>= Phone</w:t>
      </w:r>
    </w:p>
    <w:p w:rsidR="009B4BF0" w:rsidRDefault="009B4BF0" w:rsidP="009B4BF0">
      <w:pPr>
        <w:widowControl w:val="0"/>
        <w:suppressAutoHyphens/>
        <w:spacing w:after="0" w:line="240" w:lineRule="auto"/>
        <w:ind w:left="1080"/>
      </w:pPr>
    </w:p>
    <w:p w:rsidR="009B4BF0" w:rsidRDefault="009B4BF0" w:rsidP="009B4BF0">
      <w:pPr>
        <w:spacing w:after="0"/>
      </w:pPr>
      <w:r>
        <w:tab/>
        <w:t xml:space="preserve">JSON </w:t>
      </w:r>
      <w:proofErr w:type="gramStart"/>
      <w:r>
        <w:t>Response :</w:t>
      </w:r>
      <w:proofErr w:type="gramEnd"/>
    </w:p>
    <w:p w:rsidR="009B4BF0" w:rsidRDefault="009B4BF0" w:rsidP="009B4BF0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</w:pPr>
      <w:r>
        <w:t>RC</w:t>
      </w:r>
      <w:r>
        <w:tab/>
      </w:r>
      <w:r>
        <w:tab/>
        <w:t>= Response Code (0 if success, 1 if error, 2 if session is expired/invalid)</w:t>
      </w:r>
    </w:p>
    <w:p w:rsidR="009B4BF0" w:rsidRDefault="009B4BF0" w:rsidP="009B4BF0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</w:pPr>
      <w:r>
        <w:t>RM</w:t>
      </w:r>
      <w:r>
        <w:tab/>
      </w:r>
      <w:r>
        <w:tab/>
        <w:t>= Response Message (empty if success)</w:t>
      </w:r>
    </w:p>
    <w:p w:rsidR="009B4BF0" w:rsidRDefault="009B4BF0" w:rsidP="009B4BF0">
      <w:pPr>
        <w:widowControl w:val="0"/>
        <w:suppressAutoHyphens/>
        <w:spacing w:after="0" w:line="240" w:lineRule="auto"/>
        <w:ind w:left="1080"/>
      </w:pPr>
    </w:p>
    <w:p w:rsidR="003E549C" w:rsidRDefault="003E549C" w:rsidP="003E549C">
      <w:pPr>
        <w:spacing w:after="0"/>
      </w:pPr>
    </w:p>
    <w:p w:rsidR="003E549C" w:rsidRPr="007031A2" w:rsidRDefault="009B4BF0" w:rsidP="003E549C">
      <w:pPr>
        <w:widowControl w:val="0"/>
        <w:numPr>
          <w:ilvl w:val="0"/>
          <w:numId w:val="1"/>
        </w:numPr>
        <w:suppressAutoHyphens/>
        <w:spacing w:after="0" w:line="240" w:lineRule="auto"/>
        <w:rPr>
          <w:b/>
        </w:rPr>
      </w:pPr>
      <w:r w:rsidRPr="007031A2">
        <w:rPr>
          <w:b/>
          <w:bCs/>
        </w:rPr>
        <w:t xml:space="preserve">List </w:t>
      </w:r>
      <w:r w:rsidR="003E549C" w:rsidRPr="007031A2">
        <w:rPr>
          <w:b/>
          <w:bCs/>
        </w:rPr>
        <w:t>Student</w:t>
      </w:r>
      <w:r w:rsidRPr="007031A2">
        <w:rPr>
          <w:b/>
          <w:bCs/>
        </w:rPr>
        <w:t xml:space="preserve"> Course </w:t>
      </w:r>
      <w:r w:rsidR="003E549C" w:rsidRPr="007031A2">
        <w:rPr>
          <w:b/>
          <w:bCs/>
        </w:rPr>
        <w:t>Entity</w:t>
      </w:r>
    </w:p>
    <w:p w:rsidR="003E549C" w:rsidRDefault="003E549C" w:rsidP="003E549C">
      <w:pPr>
        <w:spacing w:after="0"/>
        <w:ind w:left="720"/>
      </w:pPr>
      <w:proofErr w:type="spellStart"/>
      <w:proofErr w:type="gramStart"/>
      <w:r>
        <w:rPr>
          <w:bCs/>
        </w:rPr>
        <w:t>Url</w:t>
      </w:r>
      <w:proofErr w:type="spellEnd"/>
      <w:proofErr w:type="gramEnd"/>
      <w:r>
        <w:rPr>
          <w:bCs/>
        </w:rPr>
        <w:t xml:space="preserve"> = </w:t>
      </w:r>
      <w:proofErr w:type="spellStart"/>
      <w:r>
        <w:rPr>
          <w:bCs/>
        </w:rPr>
        <w:t>student_entity.php</w:t>
      </w:r>
      <w:proofErr w:type="spellEnd"/>
    </w:p>
    <w:p w:rsidR="003E549C" w:rsidRDefault="003E549C" w:rsidP="003E549C">
      <w:pPr>
        <w:spacing w:after="0"/>
      </w:pPr>
      <w:r>
        <w:tab/>
        <w:t xml:space="preserve">Request </w:t>
      </w:r>
      <w:proofErr w:type="gramStart"/>
      <w:r>
        <w:t>Parameters :</w:t>
      </w:r>
      <w:proofErr w:type="gramEnd"/>
    </w:p>
    <w:p w:rsidR="003E549C" w:rsidRDefault="00A12068" w:rsidP="003E549C">
      <w:pPr>
        <w:widowControl w:val="0"/>
        <w:numPr>
          <w:ilvl w:val="0"/>
          <w:numId w:val="2"/>
        </w:numPr>
        <w:suppressAutoHyphens/>
        <w:spacing w:after="0" w:line="240" w:lineRule="auto"/>
        <w:ind w:left="1080"/>
      </w:pPr>
      <w:r>
        <w:tab/>
      </w:r>
      <w:r>
        <w:tab/>
        <w:t xml:space="preserve">= </w:t>
      </w:r>
    </w:p>
    <w:p w:rsidR="003E549C" w:rsidRDefault="003E549C" w:rsidP="003E549C">
      <w:pPr>
        <w:widowControl w:val="0"/>
        <w:suppressAutoHyphens/>
        <w:spacing w:after="0" w:line="240" w:lineRule="auto"/>
        <w:ind w:left="1080"/>
      </w:pPr>
    </w:p>
    <w:p w:rsidR="003E549C" w:rsidRDefault="003E549C" w:rsidP="003E549C">
      <w:pPr>
        <w:spacing w:after="0"/>
      </w:pPr>
      <w:r>
        <w:tab/>
        <w:t xml:space="preserve">JSON </w:t>
      </w:r>
      <w:proofErr w:type="gramStart"/>
      <w:r>
        <w:t>Response :</w:t>
      </w:r>
      <w:proofErr w:type="gramEnd"/>
    </w:p>
    <w:p w:rsidR="003E549C" w:rsidRDefault="003E549C" w:rsidP="003E549C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</w:pPr>
      <w:r>
        <w:t>RC</w:t>
      </w:r>
      <w:r>
        <w:tab/>
      </w:r>
      <w:r>
        <w:tab/>
        <w:t>= Response Code (0 if success, 1 if error, 2 if session is expired/invalid)</w:t>
      </w:r>
    </w:p>
    <w:p w:rsidR="003E549C" w:rsidRDefault="003E549C" w:rsidP="00A12068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</w:pPr>
      <w:r>
        <w:t>RM</w:t>
      </w:r>
      <w:r>
        <w:tab/>
      </w:r>
      <w:r>
        <w:tab/>
        <w:t>= Response Message (empty if success)</w:t>
      </w:r>
    </w:p>
    <w:p w:rsidR="003E549C" w:rsidRDefault="003E549C" w:rsidP="003E549C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</w:pPr>
      <w:r>
        <w:t>L</w:t>
      </w:r>
      <w:r>
        <w:tab/>
      </w:r>
      <w:r>
        <w:tab/>
        <w:t>= List (JSON Array)</w:t>
      </w:r>
    </w:p>
    <w:p w:rsidR="003E549C" w:rsidRPr="0078166C" w:rsidRDefault="003E549C" w:rsidP="003E549C">
      <w:pPr>
        <w:widowControl w:val="0"/>
        <w:numPr>
          <w:ilvl w:val="1"/>
          <w:numId w:val="4"/>
        </w:numPr>
        <w:suppressAutoHyphens/>
        <w:spacing w:after="0" w:line="240" w:lineRule="auto"/>
        <w:ind w:left="2340"/>
      </w:pPr>
      <w:r>
        <w:t xml:space="preserve">NIK </w:t>
      </w:r>
      <w:r>
        <w:tab/>
        <w:t>= NIK</w:t>
      </w:r>
    </w:p>
    <w:p w:rsidR="003E549C" w:rsidRDefault="003E549C" w:rsidP="003E549C">
      <w:pPr>
        <w:widowControl w:val="0"/>
        <w:numPr>
          <w:ilvl w:val="1"/>
          <w:numId w:val="4"/>
        </w:numPr>
        <w:suppressAutoHyphens/>
        <w:spacing w:after="0" w:line="240" w:lineRule="auto"/>
        <w:ind w:left="2340"/>
      </w:pPr>
      <w:r>
        <w:t>NAM  = Name</w:t>
      </w:r>
    </w:p>
    <w:p w:rsidR="003E549C" w:rsidRDefault="003E549C" w:rsidP="003E549C">
      <w:pPr>
        <w:widowControl w:val="0"/>
        <w:numPr>
          <w:ilvl w:val="1"/>
          <w:numId w:val="4"/>
        </w:numPr>
        <w:suppressAutoHyphens/>
        <w:spacing w:after="0" w:line="240" w:lineRule="auto"/>
        <w:ind w:left="2340"/>
      </w:pPr>
      <w:r>
        <w:t>MJR</w:t>
      </w:r>
      <w:r>
        <w:tab/>
        <w:t>= Majors</w:t>
      </w:r>
    </w:p>
    <w:p w:rsidR="003E549C" w:rsidRDefault="003E549C" w:rsidP="003E549C">
      <w:pPr>
        <w:widowControl w:val="0"/>
        <w:numPr>
          <w:ilvl w:val="1"/>
          <w:numId w:val="4"/>
        </w:numPr>
        <w:suppressAutoHyphens/>
        <w:spacing w:after="0" w:line="240" w:lineRule="auto"/>
        <w:ind w:left="2340"/>
      </w:pPr>
      <w:r>
        <w:t>PHN</w:t>
      </w:r>
      <w:r>
        <w:tab/>
        <w:t>= Phone</w:t>
      </w:r>
    </w:p>
    <w:sectPr w:rsidR="003E549C" w:rsidSect="00190404">
      <w:pgSz w:w="12240" w:h="15840"/>
      <w:pgMar w:top="994" w:right="12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BD"/>
    <w:rsid w:val="00190404"/>
    <w:rsid w:val="003515BC"/>
    <w:rsid w:val="003E549C"/>
    <w:rsid w:val="007031A2"/>
    <w:rsid w:val="009B4BF0"/>
    <w:rsid w:val="009D77BD"/>
    <w:rsid w:val="00A12068"/>
    <w:rsid w:val="00B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F1AA4-F671-446C-ACEF-98D3A76C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C960-507D-406E-B3EA-144217D1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tigep</dc:creator>
  <cp:keywords/>
  <dc:description/>
  <cp:lastModifiedBy>tigep</cp:lastModifiedBy>
  <cp:revision>2</cp:revision>
  <dcterms:created xsi:type="dcterms:W3CDTF">2018-08-09T08:01:00Z</dcterms:created>
  <dcterms:modified xsi:type="dcterms:W3CDTF">2018-08-09T11:27:00Z</dcterms:modified>
</cp:coreProperties>
</file>